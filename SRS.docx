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01CDF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1A507F2A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1D2B342B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1D7D1B28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63879696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63A8D627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5F2C71F4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471C8B09" w14:textId="77777777" w:rsidR="008B2A3D" w:rsidRDefault="008B2A3D" w:rsidP="00654129">
      <w:pPr>
        <w:ind w:firstLine="851"/>
        <w:rPr>
          <w:b/>
          <w:sz w:val="56"/>
          <w:szCs w:val="56"/>
          <w:lang w:val="ru-RU"/>
        </w:rPr>
      </w:pPr>
    </w:p>
    <w:p w14:paraId="2D0EB99A" w14:textId="77777777" w:rsidR="008B2A3D" w:rsidRDefault="008B2A3D" w:rsidP="00654129">
      <w:pPr>
        <w:ind w:firstLine="851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 программному обеспечению</w:t>
      </w:r>
    </w:p>
    <w:p w14:paraId="28F320EA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12426DED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197FEA6D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5B511C75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51BD8B92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6FA03C6C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713AFA03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7E962BD0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621BCBF6" w14:textId="77777777" w:rsidR="008B2A3D" w:rsidRDefault="008B2A3D" w:rsidP="00654129">
      <w:pPr>
        <w:ind w:firstLine="851"/>
        <w:rPr>
          <w:b/>
          <w:color w:val="242424"/>
          <w:sz w:val="56"/>
          <w:szCs w:val="56"/>
          <w:lang w:val="ru-RU"/>
        </w:rPr>
      </w:pPr>
    </w:p>
    <w:p w14:paraId="5F6C90E1" w14:textId="77777777" w:rsidR="008B2A3D" w:rsidRPr="006E18FA" w:rsidRDefault="008B2A3D" w:rsidP="00654129">
      <w:pPr>
        <w:ind w:firstLine="851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0C7820">
        <w:rPr>
          <w:b/>
          <w:color w:val="242424"/>
          <w:szCs w:val="28"/>
          <w:lang w:val="ru-RU"/>
        </w:rPr>
        <w:t xml:space="preserve">(0.1 </w:t>
      </w:r>
      <w:r w:rsidR="000C7820">
        <w:rPr>
          <w:b/>
          <w:color w:val="242424"/>
          <w:szCs w:val="28"/>
        </w:rPr>
        <w:t>BETA</w:t>
      </w:r>
      <w:r>
        <w:rPr>
          <w:b/>
          <w:color w:val="242424"/>
          <w:szCs w:val="28"/>
          <w:lang w:val="ru-RU"/>
        </w:rPr>
        <w:t>)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62FEF2E2" w14:textId="77777777" w:rsidR="008B2A3D" w:rsidRDefault="008B2A3D" w:rsidP="00654129">
      <w:pPr>
        <w:spacing w:after="200" w:line="276" w:lineRule="auto"/>
        <w:ind w:firstLine="851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69B8BE90" w14:textId="77777777" w:rsidR="008B2A3D" w:rsidRPr="00FA0BB6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6F737AD1" w14:textId="77777777" w:rsidR="007346DA" w:rsidRDefault="007346DA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 w:rsidR="00EC3DE7">
        <w:rPr>
          <w:sz w:val="28"/>
          <w:szCs w:val="28"/>
          <w:lang w:val="en-US"/>
        </w:rPr>
        <w:t>MyMoviesLibrary</w:t>
      </w:r>
      <w:r w:rsidR="00814C6F">
        <w:rPr>
          <w:sz w:val="28"/>
          <w:szCs w:val="28"/>
        </w:rPr>
        <w:t xml:space="preserve">». А так </w:t>
      </w:r>
      <w:r w:rsidR="00EC3DE7">
        <w:rPr>
          <w:sz w:val="28"/>
          <w:szCs w:val="28"/>
        </w:rPr>
        <w:t xml:space="preserve">же </w:t>
      </w:r>
      <w:r>
        <w:rPr>
          <w:sz w:val="28"/>
          <w:szCs w:val="28"/>
        </w:rPr>
        <w:t>системных, функциональных и не функциональных требований к данному продукту.</w:t>
      </w:r>
    </w:p>
    <w:p w14:paraId="3C3BA255" w14:textId="77777777" w:rsidR="008B2A3D" w:rsidRDefault="008B2A3D" w:rsidP="00654129">
      <w:pPr>
        <w:pStyle w:val="2"/>
        <w:numPr>
          <w:ilvl w:val="1"/>
          <w:numId w:val="1"/>
        </w:numPr>
        <w:ind w:left="0" w:firstLine="851"/>
        <w:rPr>
          <w:lang w:val="ru-RU"/>
        </w:rPr>
      </w:pPr>
      <w:r>
        <w:rPr>
          <w:lang w:val="ru-RU"/>
        </w:rPr>
        <w:t>Назначение</w:t>
      </w:r>
    </w:p>
    <w:p w14:paraId="56CF5AD6" w14:textId="77777777" w:rsid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>Разработка для практического освоения предмета ”</w:t>
      </w:r>
      <w:r w:rsidR="00FB6DAF" w:rsidRPr="00FB6DAF">
        <w:rPr>
          <w:szCs w:val="28"/>
          <w:lang w:val="ru-RU"/>
        </w:rPr>
        <w:t>ТРиТПО</w:t>
      </w:r>
      <w:r w:rsidRPr="007346DA">
        <w:rPr>
          <w:szCs w:val="28"/>
          <w:lang w:val="ru-RU"/>
        </w:rPr>
        <w:t>”.</w:t>
      </w:r>
    </w:p>
    <w:p w14:paraId="6BDCBA47" w14:textId="77777777" w:rsidR="00FB6DAF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14:paraId="0DE31D46" w14:textId="77777777" w:rsidR="007346DA" w:rsidRPr="007346DA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14:paraId="5CE6B40F" w14:textId="77777777" w:rsidR="007346DA" w:rsidRPr="00FB6DAF" w:rsidRDefault="007346DA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14:paraId="1996950B" w14:textId="77777777" w:rsidR="007346DA" w:rsidRPr="007346DA" w:rsidRDefault="00FB6DAF" w:rsidP="00654129">
      <w:pPr>
        <w:numPr>
          <w:ilvl w:val="0"/>
          <w:numId w:val="3"/>
        </w:numPr>
        <w:suppressAutoHyphens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7346DA"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14:paraId="40E0888F" w14:textId="77777777"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1.2 Рамки</w:t>
      </w:r>
    </w:p>
    <w:p w14:paraId="00E3AD52" w14:textId="77777777" w:rsidR="00BD6DED" w:rsidRPr="00BD6DED" w:rsidRDefault="00BD6DED" w:rsidP="00654129">
      <w:pPr>
        <w:pStyle w:val="2"/>
        <w:ind w:firstLine="851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</w:t>
      </w:r>
      <w:r w:rsidR="00EC3DE7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просмотренными фильмами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, с помощью которого вы сможете составлят</w:t>
      </w:r>
      <w:r w:rsidR="00EC3DE7"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 просмотренных фильмов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</w:t>
      </w:r>
      <w:r w:rsidR="00EC3DE7">
        <w:rPr>
          <w:rFonts w:eastAsiaTheme="minorEastAsia" w:cstheme="minorBidi"/>
          <w:b w:val="0"/>
          <w:bCs w:val="0"/>
          <w:sz w:val="28"/>
          <w:szCs w:val="24"/>
          <w:lang w:val="ru-RU"/>
        </w:rPr>
        <w:t>фильмами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397CCE53" w14:textId="77777777"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04040E17" w14:textId="77777777"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14:paraId="2A9D2F52" w14:textId="77777777" w:rsidR="00BD6DED" w:rsidRDefault="00BD6DED" w:rsidP="00654129">
      <w:pPr>
        <w:ind w:firstLine="851"/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14:paraId="6B2D21A5" w14:textId="77777777" w:rsidR="008B2A3D" w:rsidRPr="006E18FA" w:rsidRDefault="000C7820" w:rsidP="00654129">
      <w:pPr>
        <w:ind w:firstLine="851"/>
        <w:rPr>
          <w:lang w:val="ru-RU"/>
        </w:rPr>
      </w:pPr>
      <w:r>
        <w:rPr>
          <w:szCs w:val="28"/>
          <w:lang w:val="ru-RU"/>
        </w:rPr>
        <w:t>В разделе 4 будут описаны действия разработчиков в том случае, если со стороны заказчика будут предъявлены дополнительные требования или изменения к данному ПО.</w:t>
      </w:r>
      <w:r w:rsidRPr="006E18FA">
        <w:rPr>
          <w:lang w:val="ru-RU"/>
        </w:rPr>
        <w:t xml:space="preserve"> </w:t>
      </w:r>
    </w:p>
    <w:p w14:paraId="3D70B45F" w14:textId="77777777" w:rsidR="008B2A3D" w:rsidRDefault="008B2A3D" w:rsidP="00654129">
      <w:pPr>
        <w:pStyle w:val="1"/>
        <w:ind w:firstLine="85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14:paraId="27C47D0D" w14:textId="77777777"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2.1 Преимущества продукта</w:t>
      </w:r>
    </w:p>
    <w:p w14:paraId="37FE1BB6" w14:textId="77777777" w:rsidR="000C7820" w:rsidRDefault="000C7820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</w:p>
    <w:p w14:paraId="2A79F39A" w14:textId="77777777" w:rsidR="00FC2509" w:rsidRDefault="00FC2509" w:rsidP="00654129">
      <w:pPr>
        <w:pStyle w:val="InfoBlue"/>
        <w:ind w:left="0" w:firstLine="851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</w:t>
      </w:r>
      <w:r w:rsidR="00E670A9">
        <w:rPr>
          <w:i w:val="0"/>
          <w:color w:val="auto"/>
          <w:sz w:val="28"/>
          <w:szCs w:val="28"/>
          <w:lang w:val="ru-RU"/>
        </w:rPr>
        <w:t xml:space="preserve"> </w:t>
      </w:r>
      <w:r w:rsidR="00EC3DE7">
        <w:rPr>
          <w:i w:val="0"/>
          <w:color w:val="auto"/>
          <w:sz w:val="28"/>
          <w:szCs w:val="28"/>
          <w:lang w:val="ru-RU"/>
        </w:rPr>
        <w:t>просмотренных фильмов</w:t>
      </w:r>
      <w:r>
        <w:rPr>
          <w:i w:val="0"/>
          <w:color w:val="auto"/>
          <w:sz w:val="28"/>
          <w:szCs w:val="28"/>
          <w:lang w:val="ru-RU"/>
        </w:rPr>
        <w:t>.</w:t>
      </w:r>
    </w:p>
    <w:p w14:paraId="238336A9" w14:textId="77777777" w:rsidR="00FC2509" w:rsidRDefault="00FC2509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 xml:space="preserve">составлением </w:t>
      </w:r>
      <w:r w:rsidR="00E670A9">
        <w:rPr>
          <w:sz w:val="28"/>
          <w:szCs w:val="28"/>
        </w:rPr>
        <w:t xml:space="preserve">списка </w:t>
      </w:r>
      <w:r w:rsidR="00EC3DE7">
        <w:rPr>
          <w:sz w:val="28"/>
          <w:szCs w:val="28"/>
        </w:rPr>
        <w:t>фильмов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14:paraId="7BD4B174" w14:textId="77777777" w:rsidR="006C39E3" w:rsidRPr="006C39E3" w:rsidRDefault="006C39E3" w:rsidP="00654129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14:paraId="29A8BAF5" w14:textId="77777777" w:rsidR="00466933" w:rsidRPr="00466933" w:rsidRDefault="00466933" w:rsidP="00654129">
      <w:pPr>
        <w:ind w:firstLine="851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14:paraId="491920BF" w14:textId="77777777" w:rsidR="00FC2509" w:rsidRDefault="00FC2509" w:rsidP="00654129">
      <w:pPr>
        <w:ind w:firstLine="851"/>
        <w:rPr>
          <w:szCs w:val="28"/>
          <w:lang w:val="ru-RU"/>
        </w:rPr>
      </w:pPr>
    </w:p>
    <w:p w14:paraId="640A0DC3" w14:textId="77777777" w:rsidR="00EC3DE7" w:rsidRDefault="00EC3DE7" w:rsidP="00654129">
      <w:pPr>
        <w:ind w:firstLine="851"/>
        <w:rPr>
          <w:szCs w:val="28"/>
          <w:lang w:val="ru-RU"/>
        </w:rPr>
      </w:pPr>
    </w:p>
    <w:p w14:paraId="70BECB87" w14:textId="77777777" w:rsidR="00EC3DE7" w:rsidRDefault="00EC3DE7" w:rsidP="00654129">
      <w:pPr>
        <w:ind w:firstLine="851"/>
        <w:rPr>
          <w:szCs w:val="28"/>
          <w:lang w:val="ru-RU"/>
        </w:rPr>
      </w:pPr>
    </w:p>
    <w:p w14:paraId="6292E424" w14:textId="77777777" w:rsidR="00EC3DE7" w:rsidRPr="00EC3DE7" w:rsidRDefault="00EC3DE7" w:rsidP="00EC3DE7">
      <w:pPr>
        <w:pStyle w:val="3"/>
        <w:ind w:firstLine="851"/>
        <w:rPr>
          <w:lang w:val="ru-RU"/>
        </w:rPr>
      </w:pPr>
      <w:r w:rsidRPr="00EC3DE7">
        <w:rPr>
          <w:lang w:val="ru-RU"/>
        </w:rPr>
        <w:lastRenderedPageBreak/>
        <w:t>2.1.2 Интерфейсы пользователя</w:t>
      </w:r>
    </w:p>
    <w:p w14:paraId="38471AB6" w14:textId="77777777" w:rsidR="00EC3DE7" w:rsidRDefault="00EC3DE7" w:rsidP="00654129">
      <w:pPr>
        <w:pStyle w:val="3"/>
        <w:ind w:firstLine="851"/>
        <w:rPr>
          <w:lang w:val="ru-RU"/>
        </w:rPr>
      </w:pPr>
      <w:commentRangeStart w:id="0"/>
      <w:r w:rsidRPr="00EC3DE7">
        <w:rPr>
          <w:noProof/>
          <w:lang w:val="ru-RU" w:eastAsia="ru-RU"/>
        </w:rPr>
        <w:drawing>
          <wp:inline distT="0" distB="0" distL="0" distR="0" wp14:anchorId="27D3DB1C" wp14:editId="05899B77">
            <wp:extent cx="4295775" cy="3810000"/>
            <wp:effectExtent l="0" t="0" r="9525" b="0"/>
            <wp:docPr id="1" name="Рисунок 1" descr="D:\ТРиТПо\MyMovies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РиТПо\MyMoviesLibra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CB1772">
        <w:rPr>
          <w:rStyle w:val="a8"/>
          <w:rFonts w:eastAsiaTheme="minorEastAsia" w:cstheme="minorBidi"/>
          <w:b w:val="0"/>
          <w:bCs w:val="0"/>
        </w:rPr>
        <w:commentReference w:id="0"/>
      </w:r>
    </w:p>
    <w:p w14:paraId="1AD88598" w14:textId="77777777" w:rsidR="001A59A3" w:rsidRPr="00EE433B" w:rsidRDefault="00EE433B" w:rsidP="00654129">
      <w:pPr>
        <w:ind w:firstLine="851"/>
        <w:rPr>
          <w:lang w:val="ru-RU"/>
        </w:rPr>
      </w:pPr>
      <w:r w:rsidRPr="00E670A9">
        <w:rPr>
          <w:lang w:val="ru-RU"/>
        </w:rPr>
        <w:tab/>
      </w:r>
      <w:r>
        <w:rPr>
          <w:lang w:val="ru-RU"/>
        </w:rPr>
        <w:t xml:space="preserve">  Рис. 1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7F89EB03" w14:textId="77777777" w:rsidR="009B3203" w:rsidRDefault="00ED2116" w:rsidP="00654129">
      <w:pPr>
        <w:ind w:firstLine="851"/>
        <w:rPr>
          <w:lang w:val="ru-RU"/>
        </w:rPr>
      </w:pPr>
      <w:r>
        <w:rPr>
          <w:lang w:val="ru-RU"/>
        </w:rPr>
        <w:t>На рисунк</w:t>
      </w:r>
      <w:r w:rsidR="00EC3DE7">
        <w:rPr>
          <w:lang w:val="ru-RU"/>
        </w:rPr>
        <w:t>е</w:t>
      </w:r>
      <w:r>
        <w:rPr>
          <w:lang w:val="ru-RU"/>
        </w:rPr>
        <w:t xml:space="preserve"> 1</w:t>
      </w:r>
      <w:r w:rsidR="00EC3DE7" w:rsidRPr="00EC3DE7">
        <w:rPr>
          <w:lang w:val="ru-RU"/>
        </w:rPr>
        <w:t xml:space="preserve"> </w:t>
      </w:r>
      <w:r w:rsidR="001A59A3">
        <w:rPr>
          <w:lang w:val="ru-RU"/>
        </w:rPr>
        <w:t xml:space="preserve">представлен примерный интерфейс продукта. </w:t>
      </w:r>
      <w:r w:rsidR="00433560">
        <w:rPr>
          <w:lang w:val="ru-RU"/>
        </w:rPr>
        <w:t xml:space="preserve">На рис 1 </w:t>
      </w:r>
      <w:commentRangeStart w:id="1"/>
      <w:r w:rsidR="00433560">
        <w:rPr>
          <w:lang w:val="ru-RU"/>
        </w:rPr>
        <w:t xml:space="preserve">мы </w:t>
      </w:r>
      <w:commentRangeEnd w:id="1"/>
      <w:r w:rsidR="00BD0CB3">
        <w:rPr>
          <w:rStyle w:val="a8"/>
        </w:rPr>
        <w:commentReference w:id="1"/>
      </w:r>
      <w:r w:rsidR="00433560">
        <w:rPr>
          <w:lang w:val="ru-RU"/>
        </w:rPr>
        <w:t xml:space="preserve">видим список </w:t>
      </w:r>
      <w:r w:rsidR="00EC3DE7">
        <w:rPr>
          <w:lang w:val="ru-RU"/>
        </w:rPr>
        <w:t>фильмов</w:t>
      </w:r>
      <w:r w:rsidR="00433560">
        <w:rPr>
          <w:lang w:val="ru-RU"/>
        </w:rPr>
        <w:t xml:space="preserve">. </w:t>
      </w:r>
    </w:p>
    <w:p w14:paraId="1F01C1C1" w14:textId="7DE636E3" w:rsidR="004C3645" w:rsidRDefault="004C3645" w:rsidP="009B3203">
      <w:pPr>
        <w:ind w:firstLine="851"/>
        <w:rPr>
          <w:lang w:val="ru-RU"/>
        </w:rPr>
      </w:pPr>
      <w:r>
        <w:rPr>
          <w:lang w:val="ru-RU"/>
        </w:rPr>
        <w:t>При двойном нажатии на фильм в списке, выбранное вами поле возможно будет изменить.</w:t>
      </w:r>
    </w:p>
    <w:p w14:paraId="6909C747" w14:textId="114B9675" w:rsidR="009B3203" w:rsidRDefault="009B3203" w:rsidP="009B3203">
      <w:pPr>
        <w:ind w:firstLine="851"/>
        <w:rPr>
          <w:lang w:val="ru-RU"/>
        </w:rPr>
      </w:pPr>
      <w:r>
        <w:rPr>
          <w:lang w:val="ru-RU"/>
        </w:rPr>
        <w:t xml:space="preserve">Пометка </w:t>
      </w:r>
      <w:r w:rsidR="004C3645">
        <w:rPr>
          <w:lang w:val="ru-RU"/>
        </w:rPr>
        <w:t xml:space="preserve"> </w:t>
      </w:r>
      <w:r w:rsidR="000C3FE1" w:rsidRPr="000C3FE1">
        <w:rPr>
          <w:noProof/>
          <w:lang w:val="ru-RU" w:eastAsia="ru-RU"/>
        </w:rPr>
        <w:drawing>
          <wp:inline distT="0" distB="0" distL="0" distR="0" wp14:anchorId="0B1DD2FD" wp14:editId="1233F494">
            <wp:extent cx="180975" cy="180975"/>
            <wp:effectExtent l="0" t="0" r="9525" b="9525"/>
            <wp:docPr id="2" name="Рисунок 2" descr="D:\ТРиТПо\2016-01-03 16_01_22-New Mockup 1 - New Balsamiq Project 1 - [-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ТРиТПо\2016-01-03 16_01_22-New Mockup 1 - New Balsamiq Project 1 - [-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203">
        <w:rPr>
          <w:lang w:val="ru-RU"/>
        </w:rPr>
        <w:t xml:space="preserve"> </w:t>
      </w:r>
      <w:r w:rsidR="004C3645">
        <w:rPr>
          <w:lang w:val="ru-RU"/>
        </w:rPr>
        <w:t xml:space="preserve"> </w:t>
      </w:r>
      <w:r>
        <w:rPr>
          <w:lang w:val="ru-RU"/>
        </w:rPr>
        <w:t xml:space="preserve">обозначает, что </w:t>
      </w:r>
      <w:r w:rsidR="000C3FE1">
        <w:rPr>
          <w:lang w:val="ru-RU"/>
        </w:rPr>
        <w:t>фильм уже просмотрен</w:t>
      </w:r>
      <w:r>
        <w:rPr>
          <w:lang w:val="ru-RU"/>
        </w:rPr>
        <w:t xml:space="preserve">. </w:t>
      </w:r>
    </w:p>
    <w:p w14:paraId="372ECBEE" w14:textId="77777777" w:rsidR="00985535" w:rsidRDefault="00985535" w:rsidP="009B3203">
      <w:pPr>
        <w:ind w:firstLine="851"/>
        <w:rPr>
          <w:lang w:val="ru-RU"/>
        </w:rPr>
      </w:pPr>
      <w:r>
        <w:rPr>
          <w:lang w:val="ru-RU"/>
        </w:rPr>
        <w:t>При нажатии на кнопку «Добавить» будет добавлено новое пустое поле, которое можно будет изменить двойным нажатием левой кнопки мыши.</w:t>
      </w:r>
    </w:p>
    <w:p w14:paraId="19523AD6" w14:textId="77777777" w:rsidR="00985535" w:rsidRDefault="00985535" w:rsidP="009B3203">
      <w:pPr>
        <w:ind w:firstLine="851"/>
        <w:rPr>
          <w:lang w:val="ru-RU"/>
        </w:rPr>
      </w:pPr>
      <w:r>
        <w:rPr>
          <w:lang w:val="ru-RU"/>
        </w:rPr>
        <w:t>Удаление можно будет производить посредством выделения строки и нажатии на кнопку «Удалить».</w:t>
      </w:r>
    </w:p>
    <w:p w14:paraId="02A7E143" w14:textId="77777777" w:rsidR="00985535" w:rsidRDefault="00985535" w:rsidP="009B3203">
      <w:pPr>
        <w:ind w:firstLine="851"/>
        <w:rPr>
          <w:lang w:val="ru-RU"/>
        </w:rPr>
      </w:pPr>
      <w:r>
        <w:rPr>
          <w:lang w:val="ru-RU"/>
        </w:rPr>
        <w:t xml:space="preserve">По нажатию на кнопку «Сохранить изменения» все данные из таблицы будут сохранены в </w:t>
      </w:r>
      <w:r>
        <w:t>JSON</w:t>
      </w:r>
      <w:r>
        <w:rPr>
          <w:lang w:val="ru-RU"/>
        </w:rPr>
        <w:t xml:space="preserve"> файл.</w:t>
      </w:r>
    </w:p>
    <w:p w14:paraId="7D797FAF" w14:textId="3F8AB266" w:rsidR="00985535" w:rsidRPr="00985535" w:rsidRDefault="00985535" w:rsidP="009B3203">
      <w:pPr>
        <w:ind w:firstLine="851"/>
        <w:rPr>
          <w:lang w:val="ru-RU"/>
        </w:rPr>
      </w:pPr>
      <w:r>
        <w:rPr>
          <w:lang w:val="ru-RU"/>
        </w:rPr>
        <w:t>Поле «Описание фильма» будет содержать дополнительную информацию о выбранном фильме</w:t>
      </w:r>
      <w:r w:rsidR="004C3645">
        <w:rPr>
          <w:lang w:val="ru-RU"/>
        </w:rPr>
        <w:t xml:space="preserve"> (комментарий к фильму, отзыв</w:t>
      </w:r>
      <w:bookmarkStart w:id="2" w:name="_GoBack"/>
      <w:bookmarkEnd w:id="2"/>
      <w:r w:rsidR="004C3645">
        <w:rPr>
          <w:lang w:val="ru-RU"/>
        </w:rPr>
        <w:t>)</w:t>
      </w:r>
      <w:r>
        <w:rPr>
          <w:lang w:val="ru-RU"/>
        </w:rPr>
        <w:t>.</w:t>
      </w:r>
    </w:p>
    <w:p w14:paraId="39244D32" w14:textId="77777777" w:rsidR="000C7820" w:rsidRDefault="000C7820" w:rsidP="00654129">
      <w:pPr>
        <w:ind w:firstLine="851"/>
        <w:rPr>
          <w:b/>
          <w:sz w:val="32"/>
          <w:szCs w:val="32"/>
          <w:lang w:val="ru-RU"/>
        </w:rPr>
      </w:pPr>
      <w:r w:rsidRPr="000C7820">
        <w:rPr>
          <w:b/>
          <w:sz w:val="32"/>
          <w:szCs w:val="32"/>
          <w:lang w:val="ru-RU"/>
        </w:rPr>
        <w:t>2.1.3 Ограничения на размер используемой памяти</w:t>
      </w:r>
    </w:p>
    <w:p w14:paraId="40B241DE" w14:textId="77777777" w:rsidR="000C7820" w:rsidRPr="000C7820" w:rsidRDefault="000C7820" w:rsidP="00654129">
      <w:pPr>
        <w:ind w:firstLine="851"/>
        <w:rPr>
          <w:szCs w:val="28"/>
          <w:lang w:val="ru-RU"/>
        </w:rPr>
      </w:pPr>
      <w:r w:rsidRPr="000C7820">
        <w:rPr>
          <w:szCs w:val="28"/>
          <w:lang w:val="ru-RU"/>
        </w:rPr>
        <w:t>Ограничений</w:t>
      </w:r>
      <w:r>
        <w:rPr>
          <w:szCs w:val="28"/>
          <w:lang w:val="ru-RU"/>
        </w:rPr>
        <w:t xml:space="preserve"> на размер используемой памяти нет.</w:t>
      </w:r>
    </w:p>
    <w:p w14:paraId="1195BF29" w14:textId="77777777"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2.2 Функции продукта</w:t>
      </w:r>
    </w:p>
    <w:p w14:paraId="38D355BF" w14:textId="77777777" w:rsidR="00985535" w:rsidRDefault="00985535" w:rsidP="00985535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</w:t>
      </w:r>
    </w:p>
    <w:p w14:paraId="1E8D4FAA" w14:textId="77777777" w:rsidR="00985535" w:rsidRDefault="00985535" w:rsidP="00985535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добавления фильмов</w:t>
      </w:r>
    </w:p>
    <w:p w14:paraId="2E35E6FA" w14:textId="77777777" w:rsidR="00985535" w:rsidRDefault="00985535" w:rsidP="00985535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Удаление выбранного фильма из списка</w:t>
      </w:r>
    </w:p>
    <w:p w14:paraId="64EAE3D4" w14:textId="77777777" w:rsidR="00985535" w:rsidRDefault="00985535" w:rsidP="00985535">
      <w:pPr>
        <w:pStyle w:val="a5"/>
        <w:numPr>
          <w:ilvl w:val="0"/>
          <w:numId w:val="11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Изменение информации о выбранном фильме</w:t>
      </w:r>
    </w:p>
    <w:p w14:paraId="22332225" w14:textId="77777777" w:rsidR="008B2A3D" w:rsidRPr="001E00A0" w:rsidRDefault="008B2A3D" w:rsidP="00654129">
      <w:pPr>
        <w:pStyle w:val="2"/>
        <w:ind w:firstLine="851"/>
        <w:rPr>
          <w:lang w:val="ru-RU"/>
        </w:rPr>
      </w:pPr>
      <w:r w:rsidRPr="001E00A0">
        <w:rPr>
          <w:lang w:val="ru-RU"/>
        </w:rPr>
        <w:lastRenderedPageBreak/>
        <w:t>2.3 Характеристики пользователей</w:t>
      </w:r>
    </w:p>
    <w:p w14:paraId="1EB1AF06" w14:textId="77777777" w:rsidR="000C7820" w:rsidRDefault="000C7820" w:rsidP="00654129">
      <w:pPr>
        <w:pStyle w:val="a5"/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знаком </w:t>
      </w:r>
      <w:r w:rsidR="000C3FE1">
        <w:rPr>
          <w:szCs w:val="28"/>
          <w:lang w:val="ru-RU"/>
        </w:rPr>
        <w:t xml:space="preserve">с компьютером </w:t>
      </w:r>
      <w:r>
        <w:rPr>
          <w:szCs w:val="28"/>
          <w:lang w:val="ru-RU"/>
        </w:rPr>
        <w:t xml:space="preserve">на минимальном уровне. </w:t>
      </w:r>
    </w:p>
    <w:p w14:paraId="21943AE5" w14:textId="77777777" w:rsidR="000C7820" w:rsidRPr="000C7820" w:rsidRDefault="000C7820" w:rsidP="00654129">
      <w:pPr>
        <w:pStyle w:val="a5"/>
        <w:numPr>
          <w:ilvl w:val="1"/>
          <w:numId w:val="10"/>
        </w:numPr>
        <w:ind w:left="0" w:firstLine="851"/>
        <w:rPr>
          <w:b/>
          <w:sz w:val="36"/>
          <w:szCs w:val="36"/>
          <w:lang w:val="ru-RU"/>
        </w:rPr>
      </w:pPr>
      <w:r w:rsidRPr="000C7820">
        <w:rPr>
          <w:b/>
          <w:sz w:val="36"/>
          <w:szCs w:val="36"/>
          <w:lang w:val="ru-RU"/>
        </w:rPr>
        <w:t>Ограничения</w:t>
      </w:r>
    </w:p>
    <w:p w14:paraId="4EA42221" w14:textId="77777777" w:rsidR="000C7820" w:rsidRPr="00C52098" w:rsidRDefault="000C7820" w:rsidP="00654129">
      <w:pPr>
        <w:ind w:firstLine="851"/>
        <w:rPr>
          <w:szCs w:val="28"/>
          <w:lang w:val="ru-RU"/>
        </w:rPr>
      </w:pPr>
      <w:r>
        <w:rPr>
          <w:szCs w:val="28"/>
          <w:lang w:val="ru-RU"/>
        </w:rPr>
        <w:t>Никаких ограничений, налагаемых законом или аппаратурой не было определено.</w:t>
      </w:r>
    </w:p>
    <w:p w14:paraId="09BE3C02" w14:textId="77777777" w:rsidR="00654129" w:rsidRPr="00654129" w:rsidRDefault="00654129" w:rsidP="00654129">
      <w:pPr>
        <w:ind w:firstLine="851"/>
        <w:rPr>
          <w:b/>
          <w:sz w:val="36"/>
          <w:szCs w:val="36"/>
          <w:lang w:val="ru-RU"/>
        </w:rPr>
      </w:pPr>
      <w:r w:rsidRPr="00654129">
        <w:rPr>
          <w:b/>
          <w:sz w:val="36"/>
          <w:szCs w:val="36"/>
          <w:lang w:val="ru-RU"/>
        </w:rPr>
        <w:t>2.5</w:t>
      </w:r>
      <w:r w:rsidR="000C7820" w:rsidRPr="00654129">
        <w:rPr>
          <w:b/>
          <w:sz w:val="36"/>
          <w:szCs w:val="36"/>
          <w:lang w:val="ru-RU"/>
        </w:rPr>
        <w:t xml:space="preserve"> </w:t>
      </w:r>
      <w:r w:rsidRPr="00654129">
        <w:rPr>
          <w:b/>
          <w:sz w:val="36"/>
          <w:szCs w:val="36"/>
          <w:lang w:val="ru-RU"/>
        </w:rPr>
        <w:t>Порядок реализации функций продукта</w:t>
      </w:r>
    </w:p>
    <w:p w14:paraId="6210E168" w14:textId="77777777" w:rsidR="00654129" w:rsidRPr="007F4967" w:rsidRDefault="00654129" w:rsidP="007F4967">
      <w:pPr>
        <w:pStyle w:val="a5"/>
        <w:numPr>
          <w:ilvl w:val="0"/>
          <w:numId w:val="14"/>
        </w:numPr>
        <w:rPr>
          <w:szCs w:val="28"/>
          <w:lang w:val="ru-RU"/>
        </w:rPr>
      </w:pPr>
      <w:r w:rsidRPr="007F4967">
        <w:rPr>
          <w:szCs w:val="28"/>
          <w:lang w:val="ru-RU"/>
        </w:rPr>
        <w:t>Реализация пользовательского интерфейса</w:t>
      </w:r>
    </w:p>
    <w:p w14:paraId="3CA433F7" w14:textId="77777777" w:rsidR="00654129" w:rsidRPr="007F4967" w:rsidRDefault="00654129" w:rsidP="007F4967">
      <w:pPr>
        <w:pStyle w:val="a5"/>
        <w:numPr>
          <w:ilvl w:val="0"/>
          <w:numId w:val="14"/>
        </w:numPr>
        <w:rPr>
          <w:szCs w:val="28"/>
          <w:lang w:val="ru-RU"/>
        </w:rPr>
      </w:pPr>
      <w:r w:rsidRPr="007F4967">
        <w:rPr>
          <w:szCs w:val="28"/>
          <w:lang w:val="ru-RU"/>
        </w:rPr>
        <w:t>Реализаци</w:t>
      </w:r>
      <w:r w:rsidR="000C3FE1" w:rsidRPr="007F4967">
        <w:rPr>
          <w:szCs w:val="28"/>
          <w:lang w:val="ru-RU"/>
        </w:rPr>
        <w:t>я возможности добавления фильмов</w:t>
      </w:r>
    </w:p>
    <w:p w14:paraId="026A54C4" w14:textId="77777777" w:rsidR="00654129" w:rsidRPr="007F4967" w:rsidRDefault="00985535" w:rsidP="007F4967">
      <w:pPr>
        <w:pStyle w:val="a5"/>
        <w:numPr>
          <w:ilvl w:val="0"/>
          <w:numId w:val="14"/>
        </w:numPr>
        <w:rPr>
          <w:szCs w:val="28"/>
          <w:lang w:val="ru-RU"/>
        </w:rPr>
      </w:pPr>
      <w:r w:rsidRPr="007F4967">
        <w:rPr>
          <w:szCs w:val="28"/>
          <w:lang w:val="ru-RU"/>
        </w:rPr>
        <w:t>Удаление выбранного фильма из списка</w:t>
      </w:r>
    </w:p>
    <w:p w14:paraId="44428200" w14:textId="77777777" w:rsidR="00985535" w:rsidRPr="007F4967" w:rsidRDefault="00985535" w:rsidP="007F4967">
      <w:pPr>
        <w:pStyle w:val="a5"/>
        <w:numPr>
          <w:ilvl w:val="0"/>
          <w:numId w:val="14"/>
        </w:numPr>
        <w:rPr>
          <w:szCs w:val="28"/>
          <w:lang w:val="ru-RU"/>
        </w:rPr>
      </w:pPr>
      <w:r w:rsidRPr="007F4967">
        <w:rPr>
          <w:szCs w:val="28"/>
          <w:lang w:val="ru-RU"/>
        </w:rPr>
        <w:t>Изменение информации о выбранном фильме</w:t>
      </w:r>
    </w:p>
    <w:p w14:paraId="46820694" w14:textId="77777777" w:rsidR="008B2A3D" w:rsidRPr="00467321" w:rsidRDefault="008B2A3D" w:rsidP="00654129">
      <w:pPr>
        <w:pStyle w:val="1"/>
        <w:ind w:firstLine="85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05433EAD" w14:textId="77777777" w:rsidR="008B2A3D" w:rsidRDefault="008B2A3D" w:rsidP="00654129">
      <w:pPr>
        <w:ind w:firstLine="851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Этот раздел пишется для разработчиков на уровне детализации, достаточном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14:paraId="7FC81D54" w14:textId="77777777"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должны быть корректными, однозначными, полными, непротиворечивыми, проверяемыми («удобный и понятный интерфейс», «легкость использования» не проверяемые требование, «На каждом экране приложения не должно быть больше 3 кнопок» можно проверить), пронумерованы.</w:t>
      </w:r>
    </w:p>
    <w:p w14:paraId="3B1A1F58" w14:textId="77777777"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Требования звучат как-то так:</w:t>
      </w:r>
    </w:p>
    <w:p w14:paraId="7431484F" w14:textId="77777777" w:rsidR="008B2A3D" w:rsidRDefault="008B2A3D" w:rsidP="00654129">
      <w:pPr>
        <w:ind w:firstLine="851"/>
        <w:rPr>
          <w:lang w:val="ru-RU"/>
        </w:rPr>
      </w:pPr>
      <w:r>
        <w:rPr>
          <w:lang w:val="ru-RU"/>
        </w:rPr>
        <w:t>«Номер. Программное средство должно …».</w:t>
      </w:r>
    </w:p>
    <w:p w14:paraId="21AFFAA2" w14:textId="77777777" w:rsidR="008B2A3D" w:rsidRDefault="00C621E6" w:rsidP="00654129">
      <w:pPr>
        <w:pStyle w:val="2"/>
        <w:ind w:firstLine="851"/>
        <w:rPr>
          <w:lang w:val="ru-RU"/>
        </w:rPr>
      </w:pPr>
      <w:r>
        <w:rPr>
          <w:lang w:val="ru-RU"/>
        </w:rPr>
        <w:t>3.1 Функции</w:t>
      </w:r>
    </w:p>
    <w:p w14:paraId="772EDD1C" w14:textId="77777777" w:rsidR="00C621E6" w:rsidRDefault="00C621E6" w:rsidP="00654129">
      <w:pPr>
        <w:ind w:firstLine="851"/>
        <w:rPr>
          <w:lang w:val="ru-RU"/>
        </w:rPr>
      </w:pPr>
      <w:r>
        <w:rPr>
          <w:lang w:val="ru-RU"/>
        </w:rPr>
        <w:t>1. Пользователь должен сформировать список</w:t>
      </w:r>
      <w:r w:rsidR="000C3FE1">
        <w:rPr>
          <w:lang w:val="ru-RU"/>
        </w:rPr>
        <w:t xml:space="preserve"> фильмов</w:t>
      </w:r>
      <w:r>
        <w:rPr>
          <w:lang w:val="ru-RU"/>
        </w:rPr>
        <w:t>.</w:t>
      </w:r>
    </w:p>
    <w:p w14:paraId="5BE56738" w14:textId="77777777" w:rsid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1.1 Пользователь должен иметь возможность ознакомиться со всем списком </w:t>
      </w:r>
      <w:r w:rsidR="000C3FE1">
        <w:rPr>
          <w:lang w:val="ru-RU"/>
        </w:rPr>
        <w:t>фильмов</w:t>
      </w:r>
      <w:r>
        <w:rPr>
          <w:lang w:val="ru-RU"/>
        </w:rPr>
        <w:t>.</w:t>
      </w:r>
    </w:p>
    <w:p w14:paraId="0AB5A67D" w14:textId="77777777"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>Пользователь должен иметь возможность добавлять</w:t>
      </w:r>
      <w:r w:rsidR="00654129">
        <w:rPr>
          <w:lang w:val="ru-RU"/>
        </w:rPr>
        <w:t xml:space="preserve"> </w:t>
      </w:r>
      <w:r w:rsidR="000C3FE1">
        <w:rPr>
          <w:lang w:val="ru-RU"/>
        </w:rPr>
        <w:t>новый фильм</w:t>
      </w:r>
      <w:r w:rsidR="00654129">
        <w:rPr>
          <w:lang w:val="ru-RU"/>
        </w:rPr>
        <w:t xml:space="preserve"> в свой список</w:t>
      </w:r>
      <w:r w:rsidR="00C621E6">
        <w:rPr>
          <w:lang w:val="ru-RU"/>
        </w:rPr>
        <w:t>.</w:t>
      </w:r>
    </w:p>
    <w:p w14:paraId="75C0C666" w14:textId="77777777" w:rsidR="00C621E6" w:rsidRDefault="00B06750" w:rsidP="00654129">
      <w:pPr>
        <w:ind w:firstLine="851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</w:t>
      </w:r>
      <w:r w:rsidR="00654129">
        <w:rPr>
          <w:lang w:val="ru-RU"/>
        </w:rPr>
        <w:t xml:space="preserve">ь любую </w:t>
      </w:r>
      <w:r w:rsidR="000C3FE1">
        <w:rPr>
          <w:lang w:val="ru-RU"/>
        </w:rPr>
        <w:t>информацию о фильме</w:t>
      </w:r>
      <w:r w:rsidR="00C621E6">
        <w:rPr>
          <w:lang w:val="ru-RU"/>
        </w:rPr>
        <w:t>.</w:t>
      </w:r>
    </w:p>
    <w:p w14:paraId="7F8831B5" w14:textId="77777777" w:rsidR="00C621E6" w:rsidRPr="00B06750" w:rsidRDefault="00C621E6" w:rsidP="00654129">
      <w:pPr>
        <w:ind w:firstLine="851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 xml:space="preserve">.4 Пользователь должен иметь возможность удалять </w:t>
      </w:r>
      <w:r w:rsidR="000C3FE1">
        <w:rPr>
          <w:lang w:val="ru-RU"/>
        </w:rPr>
        <w:t>любой фильм из списка</w:t>
      </w:r>
      <w:r w:rsidR="00B06750">
        <w:rPr>
          <w:lang w:val="ru-RU"/>
        </w:rPr>
        <w:t>.</w:t>
      </w:r>
    </w:p>
    <w:p w14:paraId="26E7FA4C" w14:textId="77777777"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3.3 Производительность</w:t>
      </w:r>
    </w:p>
    <w:p w14:paraId="2C79EDBB" w14:textId="77777777" w:rsidR="008B2A3D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1. Система на </w:t>
      </w:r>
      <w:r w:rsidR="000C3FE1">
        <w:rPr>
          <w:lang w:val="ru-RU"/>
        </w:rPr>
        <w:t>компьютере</w:t>
      </w:r>
      <w:r>
        <w:rPr>
          <w:lang w:val="ru-RU"/>
        </w:rPr>
        <w:t xml:space="preserve">, куда устанавливается данный продукт должна быть выше версии </w:t>
      </w:r>
      <w:r w:rsidR="000C3FE1">
        <w:t>Windows</w:t>
      </w:r>
      <w:r w:rsidR="000C3FE1" w:rsidRPr="000C3FE1">
        <w:rPr>
          <w:lang w:val="ru-RU"/>
        </w:rPr>
        <w:t xml:space="preserve"> 7</w:t>
      </w:r>
      <w:r>
        <w:rPr>
          <w:lang w:val="ru-RU"/>
        </w:rPr>
        <w:t>.</w:t>
      </w:r>
    </w:p>
    <w:p w14:paraId="5CA1FAA5" w14:textId="77777777" w:rsidR="00B06750" w:rsidRPr="00B06750" w:rsidRDefault="00B06750" w:rsidP="00654129">
      <w:pPr>
        <w:ind w:firstLine="851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14:paraId="4D19725E" w14:textId="77777777"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lastRenderedPageBreak/>
        <w:t>3.4 Данные</w:t>
      </w:r>
    </w:p>
    <w:p w14:paraId="64456599" w14:textId="77777777" w:rsidR="00985535" w:rsidRPr="00985535" w:rsidRDefault="00985535" w:rsidP="00985535">
      <w:pPr>
        <w:pStyle w:val="a9"/>
        <w:rPr>
          <w:sz w:val="28"/>
          <w:lang w:val="ru-RU"/>
        </w:rPr>
      </w:pPr>
      <w:r w:rsidRPr="00985535">
        <w:rPr>
          <w:sz w:val="28"/>
          <w:lang w:val="ru-RU"/>
        </w:rPr>
        <w:t>Для хранения данных используется файл</w:t>
      </w:r>
      <w:r>
        <w:rPr>
          <w:sz w:val="28"/>
          <w:lang w:val="ru-RU"/>
        </w:rPr>
        <w:t>,</w:t>
      </w:r>
      <w:r w:rsidRPr="00985535">
        <w:rPr>
          <w:sz w:val="28"/>
          <w:lang w:val="ru-RU"/>
        </w:rPr>
        <w:t xml:space="preserve"> </w:t>
      </w:r>
      <w:r w:rsidRPr="00985535">
        <w:rPr>
          <w:sz w:val="28"/>
          <w:lang w:val="ru-RU"/>
        </w:rPr>
        <w:t>расположенный</w:t>
      </w:r>
      <w:r w:rsidRPr="00985535">
        <w:rPr>
          <w:sz w:val="28"/>
          <w:lang w:val="ru-RU"/>
        </w:rPr>
        <w:t xml:space="preserve"> </w:t>
      </w:r>
      <w:r>
        <w:rPr>
          <w:sz w:val="28"/>
          <w:lang w:val="ru-RU"/>
        </w:rPr>
        <w:t>в папке с приложением</w:t>
      </w:r>
      <w:r w:rsidRPr="00985535">
        <w:rPr>
          <w:sz w:val="28"/>
          <w:lang w:val="ru-RU"/>
        </w:rPr>
        <w:t xml:space="preserve">. Данные в файле хранятся в </w:t>
      </w:r>
      <w:r w:rsidRPr="00985535">
        <w:rPr>
          <w:sz w:val="28"/>
        </w:rPr>
        <w:t>JSON</w:t>
      </w:r>
      <w:r w:rsidRPr="00985535">
        <w:rPr>
          <w:sz w:val="28"/>
          <w:lang w:val="ru-RU"/>
        </w:rPr>
        <w:t>.</w:t>
      </w:r>
    </w:p>
    <w:p w14:paraId="55579C89" w14:textId="77777777" w:rsidR="008B2A3D" w:rsidRDefault="008B2A3D" w:rsidP="00654129">
      <w:pPr>
        <w:pStyle w:val="2"/>
        <w:ind w:firstLine="851"/>
        <w:rPr>
          <w:lang w:val="ru-RU"/>
        </w:rPr>
      </w:pPr>
      <w:r>
        <w:rPr>
          <w:lang w:val="ru-RU"/>
        </w:rPr>
        <w:t>3.5 Качество продукта</w:t>
      </w:r>
    </w:p>
    <w:p w14:paraId="1D1D1A93" w14:textId="77777777" w:rsidR="008B2A3D" w:rsidRDefault="008B2A3D" w:rsidP="00985535">
      <w:pPr>
        <w:pStyle w:val="3"/>
        <w:numPr>
          <w:ilvl w:val="2"/>
          <w:numId w:val="12"/>
        </w:numPr>
        <w:rPr>
          <w:lang w:val="ru-RU"/>
        </w:rPr>
      </w:pPr>
      <w:r>
        <w:rPr>
          <w:lang w:val="ru-RU"/>
        </w:rPr>
        <w:t>Надежность</w:t>
      </w:r>
    </w:p>
    <w:p w14:paraId="009134F9" w14:textId="77777777" w:rsidR="00AD6381" w:rsidRPr="00985535" w:rsidRDefault="00AD6381" w:rsidP="00985535">
      <w:pPr>
        <w:suppressAutoHyphens/>
        <w:rPr>
          <w:szCs w:val="28"/>
          <w:lang w:val="ru-RU"/>
        </w:rPr>
      </w:pPr>
      <w:r w:rsidRPr="00985535">
        <w:rPr>
          <w:szCs w:val="28"/>
          <w:lang w:val="ru-RU"/>
        </w:rPr>
        <w:t xml:space="preserve">Вероятность выхода системы из строя должна </w:t>
      </w:r>
      <w:commentRangeStart w:id="3"/>
      <w:r w:rsidRPr="00985535">
        <w:rPr>
          <w:szCs w:val="28"/>
          <w:lang w:val="ru-RU"/>
        </w:rPr>
        <w:t xml:space="preserve">составлять </w:t>
      </w:r>
      <w:r w:rsidR="00985535" w:rsidRPr="00985535">
        <w:rPr>
          <w:szCs w:val="28"/>
          <w:lang w:val="ru-RU"/>
        </w:rPr>
        <w:t xml:space="preserve">меньше </w:t>
      </w:r>
      <w:r w:rsidRPr="00985535">
        <w:rPr>
          <w:szCs w:val="28"/>
          <w:lang w:val="ru-RU"/>
        </w:rPr>
        <w:t>2-3</w:t>
      </w:r>
      <w:r w:rsidR="00654129" w:rsidRPr="00985535">
        <w:rPr>
          <w:szCs w:val="28"/>
          <w:lang w:val="ru-RU"/>
        </w:rPr>
        <w:t>%</w:t>
      </w:r>
      <w:r w:rsidRPr="00985535">
        <w:rPr>
          <w:szCs w:val="28"/>
          <w:lang w:val="ru-RU"/>
        </w:rPr>
        <w:t>.</w:t>
      </w:r>
      <w:commentRangeEnd w:id="3"/>
      <w:r w:rsidR="00CB1772">
        <w:rPr>
          <w:rStyle w:val="a8"/>
        </w:rPr>
        <w:commentReference w:id="3"/>
      </w:r>
    </w:p>
    <w:p w14:paraId="5DA9F771" w14:textId="77777777"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3.5.2 Доступность</w:t>
      </w:r>
    </w:p>
    <w:p w14:paraId="5C8692BA" w14:textId="77777777" w:rsidR="00654129" w:rsidRPr="00654129" w:rsidRDefault="00AD6381" w:rsidP="00654129">
      <w:pPr>
        <w:pStyle w:val="3"/>
        <w:ind w:firstLine="851"/>
        <w:rPr>
          <w:b w:val="0"/>
          <w:lang w:val="ru-RU"/>
        </w:rPr>
      </w:pPr>
      <w:r w:rsidRPr="00654129">
        <w:rPr>
          <w:b w:val="0"/>
          <w:lang w:val="ru-RU"/>
        </w:rPr>
        <w:t>1. Система должна быть круглосуточно доступной.</w:t>
      </w:r>
      <w:r w:rsidR="00654129" w:rsidRPr="00654129">
        <w:rPr>
          <w:b w:val="0"/>
          <w:lang w:val="ru-RU"/>
        </w:rPr>
        <w:t xml:space="preserve"> </w:t>
      </w:r>
    </w:p>
    <w:p w14:paraId="31B7C55C" w14:textId="77777777" w:rsidR="00654129" w:rsidRDefault="00654129" w:rsidP="00654129">
      <w:pPr>
        <w:pStyle w:val="3"/>
        <w:ind w:firstLine="851"/>
        <w:rPr>
          <w:lang w:val="ru-RU"/>
        </w:rPr>
      </w:pPr>
      <w:r>
        <w:rPr>
          <w:lang w:val="ru-RU"/>
        </w:rPr>
        <w:t>3.5.3 Поддерживаемость</w:t>
      </w:r>
    </w:p>
    <w:p w14:paraId="721B2173" w14:textId="77777777" w:rsidR="00654129" w:rsidRDefault="00654129" w:rsidP="00654129">
      <w:pPr>
        <w:ind w:firstLine="851"/>
        <w:rPr>
          <w:lang w:val="ru-RU"/>
        </w:rPr>
      </w:pPr>
      <w:r>
        <w:rPr>
          <w:lang w:val="ru-RU"/>
        </w:rPr>
        <w:t>1. Приложение должно быть гибким и иметь возможность легко изменяться под требования заказчика.</w:t>
      </w:r>
    </w:p>
    <w:p w14:paraId="15DF407A" w14:textId="77777777" w:rsidR="00654129" w:rsidRDefault="00985535" w:rsidP="00654129">
      <w:pPr>
        <w:ind w:firstLine="851"/>
        <w:rPr>
          <w:lang w:val="ru-RU"/>
        </w:rPr>
      </w:pPr>
      <w:r>
        <w:rPr>
          <w:lang w:val="ru-RU"/>
        </w:rPr>
        <w:t>2</w:t>
      </w:r>
      <w:r w:rsidR="00654129">
        <w:rPr>
          <w:lang w:val="ru-RU"/>
        </w:rPr>
        <w:t>. Система должна иметь легкоуправляемый процесс разработки.</w:t>
      </w:r>
    </w:p>
    <w:p w14:paraId="30B93A00" w14:textId="77777777" w:rsidR="008B2A3D" w:rsidRPr="008C2510" w:rsidRDefault="008B2A3D" w:rsidP="00654129">
      <w:pPr>
        <w:ind w:firstLine="851"/>
        <w:rPr>
          <w:lang w:val="ru-RU"/>
        </w:rPr>
      </w:pPr>
    </w:p>
    <w:p w14:paraId="4CF2D5E2" w14:textId="77777777" w:rsidR="008B2A3D" w:rsidRDefault="008B2A3D" w:rsidP="00654129">
      <w:pPr>
        <w:pStyle w:val="3"/>
        <w:ind w:firstLine="851"/>
        <w:rPr>
          <w:lang w:val="ru-RU"/>
        </w:rPr>
      </w:pPr>
      <w:r>
        <w:rPr>
          <w:lang w:val="ru-RU"/>
        </w:rPr>
        <w:t>3.5.</w:t>
      </w:r>
      <w:r w:rsidR="00654129">
        <w:rPr>
          <w:lang w:val="ru-RU"/>
        </w:rPr>
        <w:t>4</w:t>
      </w:r>
      <w:r>
        <w:rPr>
          <w:lang w:val="ru-RU"/>
        </w:rPr>
        <w:t xml:space="preserve"> Безопасность</w:t>
      </w:r>
    </w:p>
    <w:p w14:paraId="1B042EAC" w14:textId="77777777" w:rsidR="00AD6381" w:rsidRPr="008C2510" w:rsidRDefault="00AD6381" w:rsidP="00654129">
      <w:pPr>
        <w:ind w:firstLine="851"/>
        <w:rPr>
          <w:lang w:val="ru-RU"/>
        </w:rPr>
      </w:pPr>
      <w:r>
        <w:rPr>
          <w:lang w:val="ru-RU"/>
        </w:rPr>
        <w:t xml:space="preserve">1. Система </w:t>
      </w:r>
      <w:r w:rsidR="00D302AA">
        <w:rPr>
          <w:lang w:val="ru-RU"/>
        </w:rPr>
        <w:t>должна быть доступна любому пользователю данного</w:t>
      </w:r>
      <w:r w:rsidR="000C3FE1">
        <w:rPr>
          <w:lang w:val="ru-RU"/>
        </w:rPr>
        <w:t xml:space="preserve"> компьютера</w:t>
      </w:r>
      <w:r w:rsidR="00D302AA">
        <w:rPr>
          <w:lang w:val="ru-RU"/>
        </w:rPr>
        <w:t xml:space="preserve"> без пароля</w:t>
      </w:r>
      <w:r>
        <w:rPr>
          <w:lang w:val="ru-RU"/>
        </w:rPr>
        <w:t>.</w:t>
      </w:r>
    </w:p>
    <w:p w14:paraId="0A7F41B9" w14:textId="77777777" w:rsidR="008B2A3D" w:rsidRDefault="008B2A3D" w:rsidP="00654129">
      <w:pPr>
        <w:pStyle w:val="1"/>
        <w:ind w:firstLine="85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4F090363" w14:textId="77777777" w:rsidR="00A10386" w:rsidRPr="009B3203" w:rsidRDefault="00654129" w:rsidP="003044E1">
      <w:pPr>
        <w:pStyle w:val="a5"/>
        <w:ind w:left="0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наличия критически важных правок и достаточного финансирования с его стороны.</w:t>
      </w:r>
    </w:p>
    <w:sectPr w:rsidR="00A10386" w:rsidRPr="009B3203" w:rsidSect="000C7820">
      <w:pgSz w:w="11900" w:h="16840"/>
      <w:pgMar w:top="1440" w:right="985" w:bottom="1440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чук Сергей Александрович" w:date="2016-01-04T14:27:00Z" w:initials="КСА">
    <w:p w14:paraId="0A6CC09E" w14:textId="77777777" w:rsidR="00CB1772" w:rsidRDefault="00CB1772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Не понятно, откуда берется год и страна фильма, а также как добавить Описание.</w:t>
      </w:r>
    </w:p>
    <w:p w14:paraId="09263170" w14:textId="77777777" w:rsidR="00CB1772" w:rsidRDefault="00CB1772">
      <w:pPr>
        <w:pStyle w:val="a9"/>
        <w:rPr>
          <w:lang w:val="ru-RU"/>
        </w:rPr>
      </w:pPr>
    </w:p>
    <w:p w14:paraId="19434678" w14:textId="77777777" w:rsidR="00CB1772" w:rsidRDefault="00CB1772">
      <w:pPr>
        <w:pStyle w:val="a9"/>
        <w:rPr>
          <w:lang w:val="ru-RU"/>
        </w:rPr>
      </w:pPr>
      <w:r>
        <w:rPr>
          <w:lang w:val="ru-RU"/>
        </w:rPr>
        <w:t>Меню не показано.</w:t>
      </w:r>
    </w:p>
    <w:p w14:paraId="44F32696" w14:textId="77777777" w:rsidR="00CB1772" w:rsidRDefault="00CB1772">
      <w:pPr>
        <w:pStyle w:val="a9"/>
        <w:rPr>
          <w:lang w:val="ru-RU"/>
        </w:rPr>
      </w:pPr>
    </w:p>
    <w:p w14:paraId="3F1C1CC9" w14:textId="77777777" w:rsidR="00CB1772" w:rsidRPr="00CB1772" w:rsidRDefault="00CB1772">
      <w:pPr>
        <w:pStyle w:val="a9"/>
        <w:rPr>
          <w:lang w:val="ru-RU"/>
        </w:rPr>
      </w:pPr>
      <w:r>
        <w:rPr>
          <w:lang w:val="ru-RU"/>
        </w:rPr>
        <w:t xml:space="preserve">Как ведет себя </w:t>
      </w:r>
      <w:r>
        <w:t>UI</w:t>
      </w:r>
      <w:r>
        <w:rPr>
          <w:lang w:val="ru-RU"/>
        </w:rPr>
        <w:t xml:space="preserve"> – нужно больше информации – что происходит по нажатии на кнопки.</w:t>
      </w:r>
    </w:p>
  </w:comment>
  <w:comment w:id="1" w:author="Кучук Сергей Александрович" w:date="2016-01-04T14:37:00Z" w:initials="КСА">
    <w:p w14:paraId="3489321F" w14:textId="77777777" w:rsidR="00BD0CB3" w:rsidRPr="00BD0CB3" w:rsidRDefault="00BD0CB3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Будет представлен</w:t>
      </w:r>
    </w:p>
  </w:comment>
  <w:comment w:id="3" w:author="Кучук Сергей Александрович" w:date="2016-01-04T14:31:00Z" w:initials="КСА">
    <w:p w14:paraId="608C2041" w14:textId="77777777" w:rsidR="00CB1772" w:rsidRPr="00CB1772" w:rsidRDefault="00CB1772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Меньше 2-3%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1C1CC9" w15:done="0"/>
  <w15:commentEx w15:paraId="3489321F" w15:done="0"/>
  <w15:commentEx w15:paraId="608C20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0DF819B5"/>
    <w:multiLevelType w:val="multilevel"/>
    <w:tmpl w:val="E756944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1A223FF2"/>
    <w:multiLevelType w:val="hybridMultilevel"/>
    <w:tmpl w:val="EB9C60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F0D40F1"/>
    <w:multiLevelType w:val="multilevel"/>
    <w:tmpl w:val="35C636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2375B8"/>
    <w:multiLevelType w:val="hybridMultilevel"/>
    <w:tmpl w:val="CAB4D9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C961F45"/>
    <w:multiLevelType w:val="multilevel"/>
    <w:tmpl w:val="A858B2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2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6D477EAF"/>
    <w:multiLevelType w:val="hybridMultilevel"/>
    <w:tmpl w:val="1B7A59F4"/>
    <w:lvl w:ilvl="0" w:tplc="6DC45FE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12"/>
  </w:num>
  <w:num w:numId="6">
    <w:abstractNumId w:val="1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EE"/>
    <w:rsid w:val="00036403"/>
    <w:rsid w:val="000C3FE1"/>
    <w:rsid w:val="000C7820"/>
    <w:rsid w:val="001A59A3"/>
    <w:rsid w:val="003044E1"/>
    <w:rsid w:val="004302EE"/>
    <w:rsid w:val="00433560"/>
    <w:rsid w:val="00466933"/>
    <w:rsid w:val="004C3645"/>
    <w:rsid w:val="00654129"/>
    <w:rsid w:val="006C39E3"/>
    <w:rsid w:val="00704A2B"/>
    <w:rsid w:val="007346DA"/>
    <w:rsid w:val="007F4967"/>
    <w:rsid w:val="00814C6F"/>
    <w:rsid w:val="008B2A3D"/>
    <w:rsid w:val="00985535"/>
    <w:rsid w:val="009B3203"/>
    <w:rsid w:val="00A10386"/>
    <w:rsid w:val="00AD6381"/>
    <w:rsid w:val="00B06750"/>
    <w:rsid w:val="00B63E53"/>
    <w:rsid w:val="00BD0CB3"/>
    <w:rsid w:val="00BD6DED"/>
    <w:rsid w:val="00C621E6"/>
    <w:rsid w:val="00CB1772"/>
    <w:rsid w:val="00CC2E46"/>
    <w:rsid w:val="00D064D3"/>
    <w:rsid w:val="00D302AA"/>
    <w:rsid w:val="00E670A9"/>
    <w:rsid w:val="00EC3DE7"/>
    <w:rsid w:val="00ED2116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F840"/>
  <w15:docId w15:val="{17AB3E1C-56D7-4A44-A148-25410C2D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B177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1772"/>
    <w:rPr>
      <w:rFonts w:ascii="Tahoma" w:eastAsiaTheme="minorEastAsia" w:hAnsi="Tahoma" w:cs="Tahoma"/>
      <w:sz w:val="16"/>
      <w:szCs w:val="16"/>
      <w:lang w:val="en-US"/>
    </w:rPr>
  </w:style>
  <w:style w:type="character" w:styleId="a8">
    <w:name w:val="annotation reference"/>
    <w:basedOn w:val="a0"/>
    <w:uiPriority w:val="99"/>
    <w:semiHidden/>
    <w:unhideWhenUsed/>
    <w:rsid w:val="00CB17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B177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B1772"/>
    <w:rPr>
      <w:rFonts w:ascii="Times New Roman" w:eastAsiaTheme="minorEastAsia" w:hAnsi="Times New Roman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B17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B1772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Игнатьев</dc:creator>
  <cp:lastModifiedBy>Alexander Krishtalevich</cp:lastModifiedBy>
  <cp:revision>4</cp:revision>
  <dcterms:created xsi:type="dcterms:W3CDTF">2016-01-04T11:43:00Z</dcterms:created>
  <dcterms:modified xsi:type="dcterms:W3CDTF">2016-01-04T14:28:00Z</dcterms:modified>
</cp:coreProperties>
</file>